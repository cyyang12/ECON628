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7A15F6" w:rsidP="004E1AED">
      <w:pPr>
        <w:pStyle w:val="Title"/>
      </w:pPr>
      <w:r>
        <w:t>Assignment 4</w:t>
      </w:r>
    </w:p>
    <w:p w:rsidR="00194DF6" w:rsidRDefault="007A15F6">
      <w:pPr>
        <w:pStyle w:val="Heading1"/>
      </w:pPr>
      <w:r>
        <w:t>qUESTION 1</w:t>
      </w:r>
    </w:p>
    <w:p w:rsidR="0011229E" w:rsidRDefault="0011229E" w:rsidP="0011229E">
      <w:r>
        <w:t>Confidence Interval 1 for nearc4 [</w:t>
      </w:r>
      <w:proofErr w:type="gramStart"/>
      <w:r>
        <w:t>0.203729 ,</w:t>
      </w:r>
      <w:proofErr w:type="gramEnd"/>
      <w:r>
        <w:t xml:space="preserve"> 0.474887]</w:t>
      </w:r>
    </w:p>
    <w:p w:rsidR="0011229E" w:rsidRDefault="0011229E" w:rsidP="0011229E">
      <w:r>
        <w:t>Confidence Interval 1 for IQ [</w:t>
      </w:r>
      <w:proofErr w:type="gramStart"/>
      <w:r>
        <w:t>0.038783 ,</w:t>
      </w:r>
      <w:proofErr w:type="gramEnd"/>
      <w:r>
        <w:t xml:space="preserve"> 0.049782]</w:t>
      </w:r>
    </w:p>
    <w:p w:rsidR="0011229E" w:rsidRDefault="0011229E" w:rsidP="0011229E">
      <w:r>
        <w:t>Confidence Interval 2 for nearc4 [-6.</w:t>
      </w:r>
      <w:proofErr w:type="gramStart"/>
      <w:r>
        <w:t>893378 ,</w:t>
      </w:r>
      <w:proofErr w:type="gramEnd"/>
      <w:r>
        <w:t xml:space="preserve"> -6.622220]</w:t>
      </w:r>
    </w:p>
    <w:p w:rsidR="0011229E" w:rsidRDefault="0011229E" w:rsidP="0011229E">
      <w:r>
        <w:t>Confidence Interval 2 for IQ [</w:t>
      </w:r>
      <w:proofErr w:type="gramStart"/>
      <w:r>
        <w:t>0.331756 ,</w:t>
      </w:r>
      <w:proofErr w:type="gramEnd"/>
      <w:r>
        <w:t xml:space="preserve"> 0.342755]</w:t>
      </w:r>
    </w:p>
    <w:p w:rsidR="0011229E" w:rsidRDefault="0011229E" w:rsidP="0011229E">
      <w:r>
        <w:t>Confidence Interval 3 for nearc4 [-12.</w:t>
      </w:r>
      <w:proofErr w:type="gramStart"/>
      <w:r>
        <w:t>552839 ,</w:t>
      </w:r>
      <w:proofErr w:type="gramEnd"/>
      <w:r>
        <w:t xml:space="preserve"> -12.160152]</w:t>
      </w:r>
    </w:p>
    <w:p w:rsidR="0011229E" w:rsidRDefault="0011229E" w:rsidP="0011229E">
      <w:r>
        <w:t>Confidence Interval 3 for IQ [</w:t>
      </w:r>
      <w:proofErr w:type="gramStart"/>
      <w:r>
        <w:t>0.551833 ,</w:t>
      </w:r>
      <w:proofErr w:type="gramEnd"/>
      <w:r>
        <w:t xml:space="preserve"> 0.586311]</w:t>
      </w:r>
    </w:p>
    <w:p w:rsidR="0011229E" w:rsidRDefault="0011229E" w:rsidP="0011229E">
      <w:r>
        <w:t>Confidence Interval 1 for Average Partial Effect of IQ [0.011125, 0.013451]</w:t>
      </w:r>
    </w:p>
    <w:p w:rsidR="0011229E" w:rsidRDefault="0011229E" w:rsidP="0011229E">
      <w:r>
        <w:t>Confidence Interval 2 for Average Partial Effect of IQ [0.011009, 0.013335]</w:t>
      </w:r>
    </w:p>
    <w:p w:rsidR="0011229E" w:rsidRDefault="0011229E" w:rsidP="0011229E">
      <w:r>
        <w:t>Confidence Interval 3 for Average Partial Effect of IQ [0.011478, 0.012924]</w:t>
      </w:r>
    </w:p>
    <w:p w:rsidR="0011229E" w:rsidRDefault="0011229E" w:rsidP="0011229E">
      <w:r>
        <w:t>Confidence Interval 1 for parametric Average Partial Effect of IQ [0.011125, 0.013451]</w:t>
      </w:r>
    </w:p>
    <w:p w:rsidR="0011229E" w:rsidRDefault="0011229E" w:rsidP="0011229E">
      <w:r>
        <w:t>Confidence Interval 2 for parametric Average Partial Effect of IQ [0.011009, 0.013335]</w:t>
      </w:r>
    </w:p>
    <w:p w:rsidR="0011229E" w:rsidRDefault="0011229E" w:rsidP="0011229E">
      <w:r>
        <w:t>Confidence Interval 3 for parametric Average Partial Effect of IQ [0.011478, 0.012924]</w:t>
      </w:r>
    </w:p>
    <w:p w:rsidR="0011229E" w:rsidRDefault="0011229E" w:rsidP="0011229E"/>
    <w:p w:rsidR="0011229E" w:rsidRDefault="0011229E" w:rsidP="0011229E">
      <w:pPr>
        <w:pStyle w:val="Heading1"/>
      </w:pPr>
      <w:r>
        <w:t>Question 2</w:t>
      </w:r>
    </w:p>
    <w:p w:rsidR="0011229E" w:rsidRDefault="00F56327" w:rsidP="0011229E">
      <w:r>
        <w:t>Use simulated eta, R=500</w:t>
      </w:r>
    </w:p>
    <w:p w:rsidR="006F3057" w:rsidRDefault="006F3057" w:rsidP="006F3057">
      <w:r>
        <w:t xml:space="preserve">Estimation=-2.7276, </w:t>
      </w:r>
      <w:proofErr w:type="gramStart"/>
      <w:r>
        <w:t>S.D</w:t>
      </w:r>
      <w:proofErr w:type="gramEnd"/>
      <w:r>
        <w:t>=1.0916</w:t>
      </w:r>
    </w:p>
    <w:p w:rsidR="006F3057" w:rsidRDefault="006F3057" w:rsidP="006F3057">
      <w:r>
        <w:t xml:space="preserve">Estimation=4.7464, </w:t>
      </w:r>
      <w:proofErr w:type="gramStart"/>
      <w:r>
        <w:t>S.D</w:t>
      </w:r>
      <w:proofErr w:type="gramEnd"/>
      <w:r>
        <w:t>=0.6298</w:t>
      </w:r>
    </w:p>
    <w:p w:rsidR="00231A48" w:rsidRDefault="006F3057" w:rsidP="006F3057">
      <w:r>
        <w:t xml:space="preserve">Estimation=0.0003, </w:t>
      </w:r>
      <w:proofErr w:type="gramStart"/>
      <w:r>
        <w:t>S.D</w:t>
      </w:r>
      <w:proofErr w:type="gramEnd"/>
      <w:r>
        <w:t>=0.1148</w:t>
      </w:r>
    </w:p>
    <w:p w:rsidR="00231A48" w:rsidRDefault="00F56327" w:rsidP="0011229E">
      <w:r>
        <w:t xml:space="preserve">Use </w:t>
      </w:r>
      <w:proofErr w:type="spellStart"/>
      <w:r w:rsidRPr="00F56327">
        <w:t>antithetics</w:t>
      </w:r>
      <w:proofErr w:type="spellEnd"/>
      <w:r>
        <w:t xml:space="preserve"> </w:t>
      </w:r>
      <w:proofErr w:type="spellStart"/>
      <w:proofErr w:type="gramStart"/>
      <w:r>
        <w:t>eta,R</w:t>
      </w:r>
      <w:proofErr w:type="spellEnd"/>
      <w:proofErr w:type="gramEnd"/>
      <w:r>
        <w:t>=500</w:t>
      </w:r>
    </w:p>
    <w:p w:rsidR="00F56327" w:rsidRDefault="00F56327" w:rsidP="00F56327">
      <w:r>
        <w:t xml:space="preserve">Estimation=-2.7276, </w:t>
      </w:r>
      <w:proofErr w:type="gramStart"/>
      <w:r>
        <w:t>S.D</w:t>
      </w:r>
      <w:proofErr w:type="gramEnd"/>
      <w:r>
        <w:t>=1.0916</w:t>
      </w:r>
    </w:p>
    <w:p w:rsidR="00F56327" w:rsidRDefault="00F56327" w:rsidP="00F56327">
      <w:r>
        <w:t xml:space="preserve">Estimation=4.7464, </w:t>
      </w:r>
      <w:proofErr w:type="gramStart"/>
      <w:r>
        <w:t>S.D</w:t>
      </w:r>
      <w:proofErr w:type="gramEnd"/>
      <w:r>
        <w:t>=0.6298</w:t>
      </w:r>
    </w:p>
    <w:p w:rsidR="00231A48" w:rsidRDefault="00F56327" w:rsidP="00F56327">
      <w:r>
        <w:t xml:space="preserve">Estimation=0.0073, </w:t>
      </w:r>
      <w:proofErr w:type="gramStart"/>
      <w:r>
        <w:t>S.D</w:t>
      </w:r>
      <w:proofErr w:type="gramEnd"/>
      <w:r>
        <w:t>=0.0955</w:t>
      </w:r>
    </w:p>
    <w:p w:rsidR="00231A48" w:rsidRDefault="00231A48" w:rsidP="0011229E"/>
    <w:p w:rsidR="00231A48" w:rsidRDefault="00231A48" w:rsidP="0011229E">
      <w:bookmarkStart w:id="0" w:name="_GoBack"/>
      <w:bookmarkEnd w:id="0"/>
    </w:p>
    <w:p w:rsidR="00231A48" w:rsidRPr="00231A48" w:rsidRDefault="00231A48" w:rsidP="00231A48">
      <w:pPr>
        <w:pStyle w:val="Heading1"/>
      </w:pPr>
      <w:r>
        <w:t>Question 3</w:t>
      </w:r>
    </w:p>
    <w:p w:rsidR="007A15F6" w:rsidRDefault="006F3057" w:rsidP="001122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580.5pt">
            <v:imagedata r:id="rId11" o:title="0"/>
          </v:shape>
        </w:pict>
      </w:r>
    </w:p>
    <w:sectPr w:rsidR="007A15F6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68" w:rsidRDefault="00B15968">
      <w:pPr>
        <w:spacing w:after="0" w:line="240" w:lineRule="auto"/>
      </w:pPr>
      <w:r>
        <w:separator/>
      </w:r>
    </w:p>
  </w:endnote>
  <w:endnote w:type="continuationSeparator" w:id="0">
    <w:p w:rsidR="00B15968" w:rsidRDefault="00B1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68" w:rsidRDefault="00B15968">
      <w:pPr>
        <w:spacing w:after="0" w:line="240" w:lineRule="auto"/>
      </w:pPr>
      <w:r>
        <w:separator/>
      </w:r>
    </w:p>
  </w:footnote>
  <w:footnote w:type="continuationSeparator" w:id="0">
    <w:p w:rsidR="00B15968" w:rsidRDefault="00B1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F6"/>
    <w:rsid w:val="0011229E"/>
    <w:rsid w:val="00194DF6"/>
    <w:rsid w:val="00231A48"/>
    <w:rsid w:val="004E1AED"/>
    <w:rsid w:val="005C12A5"/>
    <w:rsid w:val="006F3057"/>
    <w:rsid w:val="007A15F6"/>
    <w:rsid w:val="00A1310C"/>
    <w:rsid w:val="00B15968"/>
    <w:rsid w:val="00D47A97"/>
    <w:rsid w:val="00D72BC4"/>
    <w:rsid w:val="00F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C826"/>
  <w15:docId w15:val="{8E229A28-B7B1-4B47-B480-B690A59F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7A15F6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j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9226D23-1112-44F0-86FA-0DC90BD6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261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Hao</dc:creator>
  <cp:lastModifiedBy>Yu Hao</cp:lastModifiedBy>
  <cp:revision>4</cp:revision>
  <dcterms:created xsi:type="dcterms:W3CDTF">2016-11-02T04:32:00Z</dcterms:created>
  <dcterms:modified xsi:type="dcterms:W3CDTF">2016-11-02T18:15:00Z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